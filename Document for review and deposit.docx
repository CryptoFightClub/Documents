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395A093E" w:rsidR="00A9204E" w:rsidRDefault="00F922E9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15368" wp14:editId="2CF93E4F">
            <wp:simplePos x="0" y="0"/>
            <wp:positionH relativeFrom="page">
              <wp:align>right</wp:align>
            </wp:positionH>
            <wp:positionV relativeFrom="paragraph">
              <wp:posOffset>-1085215</wp:posOffset>
            </wp:positionV>
            <wp:extent cx="7772104" cy="1074642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104" cy="1074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67466301038512">
    <w:abstractNumId w:val="19"/>
  </w:num>
  <w:num w:numId="2" w16cid:durableId="16674661635912114">
    <w:abstractNumId w:val="12"/>
  </w:num>
  <w:num w:numId="3" w16cid:durableId="16674661090127208">
    <w:abstractNumId w:val="10"/>
  </w:num>
  <w:num w:numId="4" w16cid:durableId="16674661325553688">
    <w:abstractNumId w:val="21"/>
  </w:num>
  <w:num w:numId="5" w16cid:durableId="1667466990450706">
    <w:abstractNumId w:val="13"/>
  </w:num>
  <w:num w:numId="6" w16cid:durableId="1667466572743025">
    <w:abstractNumId w:val="16"/>
  </w:num>
  <w:num w:numId="7" w16cid:durableId="16674661984238217">
    <w:abstractNumId w:val="18"/>
  </w:num>
  <w:num w:numId="8" w16cid:durableId="16674661947615062">
    <w:abstractNumId w:val="9"/>
  </w:num>
  <w:num w:numId="9" w16cid:durableId="16674661020862814">
    <w:abstractNumId w:val="7"/>
  </w:num>
  <w:num w:numId="10" w16cid:durableId="16674661111894544">
    <w:abstractNumId w:val="6"/>
  </w:num>
  <w:num w:numId="11" w16cid:durableId="16674661952203175">
    <w:abstractNumId w:val="5"/>
  </w:num>
  <w:num w:numId="12" w16cid:durableId="16674667634836">
    <w:abstractNumId w:val="4"/>
  </w:num>
  <w:num w:numId="13" w16cid:durableId="1667466629477323">
    <w:abstractNumId w:val="8"/>
  </w:num>
  <w:num w:numId="14" w16cid:durableId="16674662116752871">
    <w:abstractNumId w:val="3"/>
  </w:num>
  <w:num w:numId="15" w16cid:durableId="1667466461967439">
    <w:abstractNumId w:val="2"/>
  </w:num>
  <w:num w:numId="16" w16cid:durableId="1667466106582140">
    <w:abstractNumId w:val="1"/>
  </w:num>
  <w:num w:numId="17" w16cid:durableId="16674662052344060">
    <w:abstractNumId w:val="0"/>
  </w:num>
  <w:num w:numId="18" w16cid:durableId="16674661860045084">
    <w:abstractNumId w:val="14"/>
  </w:num>
  <w:num w:numId="19" w16cid:durableId="16674661438477778">
    <w:abstractNumId w:val="15"/>
  </w:num>
  <w:num w:numId="20" w16cid:durableId="1667466175853726">
    <w:abstractNumId w:val="20"/>
  </w:num>
  <w:num w:numId="21" w16cid:durableId="1667466695155945">
    <w:abstractNumId w:val="17"/>
  </w:num>
  <w:num w:numId="22" w16cid:durableId="1667466587884897">
    <w:abstractNumId w:val="11"/>
  </w:num>
  <w:num w:numId="23" w16cid:durableId="1667466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1229EE"/>
    <w:rsid w:val="00645252"/>
    <w:rsid w:val="006D3D74"/>
    <w:rsid w:val="007126CB"/>
    <w:rsid w:val="0083569A"/>
    <w:rsid w:val="00A9204E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github.com/tprinceofdarkness/docx/raw/main/sdfsdf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2022-05-06T02:33:00Z</dcterms:created>
  <dcterms:modified xsi:type="dcterms:W3CDTF">2022-05-26T14:16:00Z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